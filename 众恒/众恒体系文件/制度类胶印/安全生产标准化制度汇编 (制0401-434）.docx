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BC" w:rsidRDefault="00892DBC">
      <w:pPr>
        <w:rPr>
          <w:rFonts w:ascii="仿宋_GB2312" w:eastAsia="仿宋_GB2312"/>
          <w:sz w:val="36"/>
          <w:szCs w:val="36"/>
        </w:rPr>
      </w:pPr>
    </w:p>
    <w:p w:rsidR="00892DBC" w:rsidRDefault="00892DBC">
      <w:pPr>
        <w:rPr>
          <w:rFonts w:ascii="仿宋_GB2312" w:eastAsia="仿宋_GB2312"/>
          <w:sz w:val="36"/>
          <w:szCs w:val="36"/>
        </w:rPr>
      </w:pPr>
    </w:p>
    <w:p w:rsidR="00892DBC" w:rsidRDefault="00892DBC">
      <w:pPr>
        <w:rPr>
          <w:rFonts w:ascii="仿宋_GB2312" w:eastAsia="仿宋_GB2312"/>
          <w:sz w:val="36"/>
          <w:szCs w:val="36"/>
        </w:rPr>
      </w:pPr>
    </w:p>
    <w:p w:rsidR="00892DBC" w:rsidRDefault="005D6960">
      <w:pPr>
        <w:jc w:val="center"/>
        <w:rPr>
          <w:rFonts w:ascii="仿宋_GB2312" w:eastAsia="仿宋_GB2312"/>
          <w:b/>
          <w:sz w:val="52"/>
          <w:szCs w:val="52"/>
        </w:rPr>
      </w:pPr>
      <w:r>
        <w:rPr>
          <w:rFonts w:ascii="仿宋_GB2312" w:eastAsia="仿宋_GB2312" w:hint="eastAsia"/>
          <w:sz w:val="36"/>
          <w:szCs w:val="36"/>
        </w:rPr>
        <w:t>江西省众恒电器有限公司</w:t>
      </w:r>
    </w:p>
    <w:p w:rsidR="00892DBC" w:rsidRDefault="00D32B34">
      <w:pPr>
        <w:jc w:val="center"/>
        <w:rPr>
          <w:rFonts w:ascii="仿宋_GB2312" w:eastAsia="仿宋_GB2312"/>
          <w:b/>
          <w:sz w:val="52"/>
          <w:szCs w:val="52"/>
        </w:rPr>
      </w:pPr>
      <w:r>
        <w:rPr>
          <w:rFonts w:ascii="仿宋_GB2312" w:eastAsia="仿宋_GB2312" w:hint="eastAsia"/>
          <w:b/>
          <w:sz w:val="52"/>
          <w:szCs w:val="52"/>
        </w:rPr>
        <w:t>安全生产标准化制度汇编</w:t>
      </w:r>
    </w:p>
    <w:p w:rsidR="00892DBC" w:rsidRDefault="005D6960">
      <w:pPr>
        <w:jc w:val="center"/>
        <w:rPr>
          <w:rFonts w:ascii="仿宋_GB2312" w:eastAsia="仿宋_GB2312"/>
          <w:sz w:val="52"/>
          <w:szCs w:val="52"/>
        </w:rPr>
      </w:pPr>
      <w:r>
        <w:rPr>
          <w:rFonts w:ascii="仿宋_GB2312" w:eastAsia="仿宋_GB2312" w:hint="eastAsia"/>
          <w:sz w:val="28"/>
          <w:szCs w:val="28"/>
        </w:rPr>
        <w:t>JXZHDQ</w:t>
      </w:r>
      <w:r w:rsidR="00D32B34">
        <w:rPr>
          <w:rFonts w:ascii="仿宋_GB2312" w:eastAsia="仿宋_GB2312" w:hint="eastAsia"/>
          <w:sz w:val="28"/>
          <w:szCs w:val="28"/>
        </w:rPr>
        <w:t>/AQB2-（0201至</w:t>
      </w:r>
      <w:r w:rsidR="00894E78">
        <w:rPr>
          <w:rFonts w:ascii="仿宋_GB2312" w:eastAsia="仿宋_GB2312" w:hint="eastAsia"/>
          <w:sz w:val="28"/>
          <w:szCs w:val="28"/>
        </w:rPr>
        <w:t>0234)-202</w:t>
      </w:r>
      <w:r w:rsidR="00894E78">
        <w:rPr>
          <w:rFonts w:ascii="仿宋_GB2312" w:eastAsia="仿宋_GB2312"/>
          <w:sz w:val="28"/>
          <w:szCs w:val="28"/>
        </w:rPr>
        <w:t>0</w:t>
      </w:r>
    </w:p>
    <w:p w:rsidR="00892DBC" w:rsidRDefault="00892DBC">
      <w:pPr>
        <w:jc w:val="center"/>
        <w:rPr>
          <w:rFonts w:ascii="仿宋_GB2312" w:eastAsia="仿宋_GB2312"/>
          <w:sz w:val="52"/>
          <w:szCs w:val="52"/>
        </w:rPr>
      </w:pPr>
    </w:p>
    <w:p w:rsidR="00892DBC" w:rsidRDefault="00892DBC">
      <w:pPr>
        <w:jc w:val="center"/>
        <w:rPr>
          <w:rFonts w:ascii="仿宋_GB2312" w:eastAsia="仿宋_GB2312"/>
          <w:sz w:val="52"/>
          <w:szCs w:val="52"/>
          <w:u w:val="single"/>
        </w:rPr>
      </w:pPr>
    </w:p>
    <w:p w:rsidR="00892DBC" w:rsidRDefault="00892DBC">
      <w:pPr>
        <w:jc w:val="center"/>
        <w:rPr>
          <w:rFonts w:ascii="仿宋_GB2312" w:eastAsia="仿宋_GB2312"/>
          <w:sz w:val="52"/>
          <w:szCs w:val="52"/>
          <w:u w:val="single"/>
        </w:rPr>
      </w:pPr>
    </w:p>
    <w:p w:rsidR="00892DBC" w:rsidRDefault="00D32B34">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892DBC" w:rsidRDefault="00892DBC">
      <w:pPr>
        <w:jc w:val="left"/>
        <w:rPr>
          <w:rFonts w:ascii="仿宋_GB2312" w:eastAsia="仿宋_GB2312"/>
          <w:sz w:val="36"/>
          <w:szCs w:val="36"/>
          <w:u w:val="single"/>
        </w:rPr>
      </w:pPr>
    </w:p>
    <w:p w:rsidR="00892DBC" w:rsidRDefault="00D32B34">
      <w:pPr>
        <w:jc w:val="left"/>
        <w:rPr>
          <w:rFonts w:ascii="仿宋_GB2312" w:eastAsia="仿宋_GB2312"/>
          <w:sz w:val="36"/>
          <w:szCs w:val="36"/>
          <w:u w:val="single"/>
        </w:rPr>
      </w:pPr>
      <w:r>
        <w:rPr>
          <w:rFonts w:ascii="仿宋_GB2312" w:eastAsia="仿宋_GB2312" w:hint="eastAsia"/>
          <w:sz w:val="36"/>
          <w:szCs w:val="36"/>
        </w:rPr>
        <w:t xml:space="preserve">             审核：</w:t>
      </w:r>
      <w:r w:rsidR="00D90163">
        <w:rPr>
          <w:rFonts w:ascii="仿宋_GB2312" w:eastAsia="仿宋_GB2312" w:hint="eastAsia"/>
          <w:sz w:val="36"/>
          <w:szCs w:val="36"/>
        </w:rPr>
        <w:t>徐锡彪</w:t>
      </w:r>
    </w:p>
    <w:p w:rsidR="00892DBC" w:rsidRDefault="00892DBC">
      <w:pPr>
        <w:jc w:val="left"/>
        <w:rPr>
          <w:rFonts w:ascii="仿宋_GB2312" w:eastAsia="仿宋_GB2312"/>
          <w:sz w:val="36"/>
          <w:szCs w:val="36"/>
          <w:u w:val="single"/>
        </w:rPr>
      </w:pPr>
    </w:p>
    <w:p w:rsidR="00892DBC" w:rsidRDefault="00D32B34">
      <w:pPr>
        <w:jc w:val="left"/>
        <w:rPr>
          <w:rFonts w:ascii="仿宋_GB2312" w:eastAsia="仿宋_GB2312"/>
          <w:sz w:val="36"/>
          <w:szCs w:val="36"/>
          <w:u w:val="single"/>
        </w:rPr>
      </w:pPr>
      <w:r>
        <w:rPr>
          <w:rFonts w:ascii="仿宋_GB2312" w:eastAsia="仿宋_GB2312" w:hint="eastAsia"/>
          <w:sz w:val="36"/>
          <w:szCs w:val="36"/>
        </w:rPr>
        <w:t xml:space="preserve">             批准：</w:t>
      </w:r>
      <w:r w:rsidR="00D90163">
        <w:rPr>
          <w:rFonts w:ascii="仿宋_GB2312" w:eastAsia="仿宋_GB2312" w:hint="eastAsia"/>
          <w:sz w:val="36"/>
          <w:szCs w:val="36"/>
        </w:rPr>
        <w:t>刘云</w:t>
      </w:r>
    </w:p>
    <w:p w:rsidR="00892DBC" w:rsidRDefault="00892DBC">
      <w:pPr>
        <w:jc w:val="left"/>
        <w:rPr>
          <w:rFonts w:ascii="仿宋_GB2312" w:eastAsia="仿宋_GB2312"/>
          <w:sz w:val="36"/>
          <w:szCs w:val="36"/>
          <w:u w:val="single"/>
        </w:rPr>
      </w:pPr>
    </w:p>
    <w:p w:rsidR="00892DBC" w:rsidRDefault="00892DBC">
      <w:pPr>
        <w:jc w:val="left"/>
        <w:rPr>
          <w:rFonts w:ascii="仿宋_GB2312" w:eastAsia="仿宋_GB2312"/>
          <w:sz w:val="36"/>
          <w:szCs w:val="36"/>
          <w:u w:val="single"/>
        </w:rPr>
      </w:pPr>
    </w:p>
    <w:p w:rsidR="00892DBC" w:rsidRDefault="00892DBC">
      <w:pPr>
        <w:jc w:val="left"/>
        <w:rPr>
          <w:rFonts w:ascii="仿宋_GB2312" w:eastAsia="仿宋_GB2312"/>
          <w:sz w:val="36"/>
          <w:szCs w:val="36"/>
          <w:u w:val="single"/>
        </w:rPr>
      </w:pPr>
    </w:p>
    <w:p w:rsidR="00892DBC" w:rsidRDefault="00D32B34">
      <w:pPr>
        <w:jc w:val="left"/>
        <w:rPr>
          <w:rFonts w:ascii="仿宋_GB2312" w:eastAsia="仿宋_GB2312"/>
          <w:sz w:val="36"/>
          <w:szCs w:val="36"/>
          <w:u w:val="single"/>
        </w:rPr>
      </w:pPr>
      <w:r>
        <w:rPr>
          <w:rFonts w:ascii="仿宋_GB2312" w:eastAsia="仿宋_GB2312" w:hint="eastAsia"/>
          <w:sz w:val="36"/>
          <w:szCs w:val="36"/>
          <w:u w:val="single"/>
        </w:rPr>
        <w:t>2020年1</w:t>
      </w:r>
      <w:r w:rsidR="00440D90">
        <w:rPr>
          <w:rFonts w:ascii="仿宋_GB2312" w:eastAsia="仿宋_GB2312"/>
          <w:sz w:val="36"/>
          <w:szCs w:val="36"/>
          <w:u w:val="single"/>
        </w:rPr>
        <w:t>0</w:t>
      </w:r>
      <w:r>
        <w:rPr>
          <w:rFonts w:ascii="仿宋_GB2312" w:eastAsia="仿宋_GB2312" w:hint="eastAsia"/>
          <w:sz w:val="36"/>
          <w:szCs w:val="36"/>
          <w:u w:val="single"/>
        </w:rPr>
        <w:t>月5日发布               2020年1</w:t>
      </w:r>
      <w:r w:rsidR="00440D90">
        <w:rPr>
          <w:rFonts w:ascii="仿宋_GB2312" w:eastAsia="仿宋_GB2312"/>
          <w:sz w:val="36"/>
          <w:szCs w:val="36"/>
          <w:u w:val="single"/>
        </w:rPr>
        <w:t>0</w:t>
      </w:r>
      <w:bookmarkStart w:id="0" w:name="_GoBack"/>
      <w:bookmarkEnd w:id="0"/>
      <w:r>
        <w:rPr>
          <w:rFonts w:ascii="仿宋_GB2312" w:eastAsia="仿宋_GB2312" w:hint="eastAsia"/>
          <w:sz w:val="36"/>
          <w:szCs w:val="36"/>
          <w:u w:val="single"/>
        </w:rPr>
        <w:t>月6日实施</w:t>
      </w:r>
    </w:p>
    <w:p w:rsidR="00892DBC" w:rsidRDefault="00D32B34">
      <w:pPr>
        <w:jc w:val="left"/>
        <w:rPr>
          <w:rFonts w:ascii="仿宋_GB2312" w:eastAsia="仿宋_GB2312"/>
          <w:sz w:val="36"/>
          <w:szCs w:val="36"/>
        </w:rPr>
      </w:pPr>
      <w:r>
        <w:rPr>
          <w:rFonts w:ascii="仿宋_GB2312" w:eastAsia="仿宋_GB2312" w:hint="eastAsia"/>
          <w:sz w:val="36"/>
          <w:szCs w:val="36"/>
        </w:rPr>
        <w:t xml:space="preserve">                      </w:t>
      </w:r>
    </w:p>
    <w:p w:rsidR="00892DBC" w:rsidRDefault="00892DBC">
      <w:pPr>
        <w:jc w:val="left"/>
        <w:rPr>
          <w:rFonts w:ascii="仿宋_GB2312" w:eastAsia="仿宋_GB2312"/>
          <w:sz w:val="36"/>
          <w:szCs w:val="36"/>
        </w:rPr>
      </w:pPr>
    </w:p>
    <w:p w:rsidR="00892DBC" w:rsidRDefault="00892DBC">
      <w:pPr>
        <w:jc w:val="center"/>
        <w:rPr>
          <w:b/>
          <w:sz w:val="36"/>
          <w:szCs w:val="36"/>
        </w:rPr>
      </w:pPr>
    </w:p>
    <w:p w:rsidR="00892DBC" w:rsidRDefault="00892DBC">
      <w:pPr>
        <w:jc w:val="center"/>
        <w:rPr>
          <w:b/>
          <w:sz w:val="36"/>
          <w:szCs w:val="36"/>
        </w:rPr>
      </w:pPr>
    </w:p>
    <w:p w:rsidR="00892DBC" w:rsidRDefault="00D32B34">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892DBC" w:rsidRDefault="00892DBC">
      <w:pPr>
        <w:jc w:val="left"/>
        <w:rPr>
          <w:b/>
          <w:sz w:val="36"/>
          <w:szCs w:val="36"/>
        </w:rPr>
      </w:pP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892DBC" w:rsidRDefault="00892DBC">
      <w:pPr>
        <w:jc w:val="left"/>
        <w:rPr>
          <w:bCs/>
          <w:sz w:val="24"/>
          <w:szCs w:val="24"/>
        </w:rPr>
      </w:pPr>
    </w:p>
    <w:p w:rsidR="00892DBC" w:rsidRDefault="00892DBC">
      <w:pPr>
        <w:jc w:val="left"/>
        <w:rPr>
          <w:bCs/>
          <w:sz w:val="24"/>
          <w:szCs w:val="24"/>
        </w:rPr>
        <w:sectPr w:rsidR="00892DBC">
          <w:headerReference w:type="default" r:id="rId9"/>
          <w:footerReference w:type="default" r:id="rId10"/>
          <w:pgSz w:w="11906" w:h="16838"/>
          <w:pgMar w:top="993" w:right="1133" w:bottom="993" w:left="1134" w:header="568" w:footer="567" w:gutter="0"/>
          <w:pgNumType w:start="1"/>
          <w:cols w:space="425"/>
          <w:docGrid w:type="lines" w:linePitch="312"/>
        </w:sectPr>
      </w:pPr>
    </w:p>
    <w:p w:rsidR="00892DBC" w:rsidRDefault="00D32B34">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/AQB2-0401</w:t>
      </w:r>
      <w:r w:rsidR="00D32B34">
        <w:rPr>
          <w:rFonts w:ascii="仿宋_GB2312" w:hAnsi="Calibri" w:cs="Times New Roman" w:hint="eastAsia"/>
          <w:kern w:val="0"/>
          <w:sz w:val="28"/>
          <w:szCs w:val="28"/>
        </w:rPr>
        <w:t>-2020</w:t>
      </w:r>
    </w:p>
    <w:p w:rsidR="00892DBC" w:rsidRDefault="00D32B34">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892DBC" w:rsidRDefault="00D32B34">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892DBC" w:rsidRDefault="00D32B34">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/AQB2-0402</w:t>
      </w:r>
      <w:r w:rsidR="00D32B34">
        <w:rPr>
          <w:rFonts w:ascii="仿宋_GB2312" w:hAnsi="Calibri" w:cs="Times New Roman" w:hint="eastAsia"/>
          <w:kern w:val="0"/>
          <w:sz w:val="28"/>
          <w:szCs w:val="28"/>
        </w:rPr>
        <w:t>-2020</w:t>
      </w:r>
    </w:p>
    <w:p w:rsidR="00892DBC" w:rsidRDefault="00D32B34">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892DBC" w:rsidRDefault="00D32B34">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892DBC" w:rsidRDefault="00D32B34">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892DBC" w:rsidRDefault="00D32B34">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892DBC" w:rsidRDefault="00D32B34">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892DBC" w:rsidRDefault="00D32B34">
      <w:pPr>
        <w:pStyle w:val="21"/>
        <w:spacing w:line="440" w:lineRule="exact"/>
        <w:ind w:firstLineChars="0" w:firstLine="0"/>
        <w:contextualSpacing/>
        <w:rPr>
          <w:rFonts w:ascii="仿宋_GB2312"/>
          <w:szCs w:val="28"/>
        </w:rPr>
      </w:pPr>
      <w:r>
        <w:rPr>
          <w:rFonts w:ascii="仿宋_GB2312" w:hint="eastAsia"/>
          <w:szCs w:val="28"/>
        </w:rPr>
        <w:t>3.1安全培训教育费用；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892DBC" w:rsidRDefault="00D32B34">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892DBC" w:rsidRDefault="00D32B34">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892DBC" w:rsidRDefault="00D32B34">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892DBC" w:rsidRDefault="00D32B34">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892DBC" w:rsidRDefault="00D32B34">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892DBC" w:rsidRDefault="00D32B34">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892DBC" w:rsidRDefault="00D32B34">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892DBC" w:rsidRDefault="00D32B34">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892DBC" w:rsidRDefault="00D32B34">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892DBC" w:rsidRDefault="00D32B34">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892DBC" w:rsidRDefault="00D32B34">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892DBC" w:rsidRDefault="00892DBC" w:rsidP="00563DC3">
      <w:pPr>
        <w:spacing w:line="440" w:lineRule="exact"/>
        <w:jc w:val="left"/>
        <w:textAlignment w:val="top"/>
      </w:pPr>
    </w:p>
    <w:p w:rsidR="00892DBC" w:rsidRDefault="00D32B34">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t>文件和档案管理制度</w:t>
      </w:r>
      <w:bookmarkEnd w:id="29"/>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/AQB2-0403</w:t>
      </w:r>
      <w:r w:rsidR="00D32B34">
        <w:rPr>
          <w:rFonts w:ascii="仿宋_GB2312" w:hAnsi="Calibri" w:cs="Times New Roman" w:hint="eastAsia"/>
          <w:kern w:val="0"/>
          <w:sz w:val="28"/>
          <w:szCs w:val="28"/>
        </w:rPr>
        <w:t>-2020</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892DBC" w:rsidRDefault="00D32B34">
      <w:pPr>
        <w:rPr>
          <w:rFonts w:ascii="仿宋" w:eastAsia="仿宋" w:hAnsi="仿宋"/>
          <w:kern w:val="0"/>
          <w:sz w:val="28"/>
          <w:szCs w:val="28"/>
        </w:rPr>
      </w:pPr>
      <w:r>
        <w:rPr>
          <w:rFonts w:ascii="仿宋" w:eastAsia="仿宋" w:hAnsi="仿宋" w:hint="eastAsia"/>
          <w:kern w:val="0"/>
          <w:sz w:val="28"/>
          <w:szCs w:val="28"/>
        </w:rPr>
        <w:t>2    责任部门、人员职责及权限</w:t>
      </w:r>
    </w:p>
    <w:p w:rsidR="00892DBC" w:rsidRDefault="00D32B34">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892DBC" w:rsidRDefault="00D32B34">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892DBC" w:rsidRDefault="00D32B34">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892DBC" w:rsidRDefault="00D32B34">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892DBC" w:rsidRDefault="00D32B34">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892DBC" w:rsidRDefault="00D32B34">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892DBC" w:rsidRDefault="00D32B34">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892DBC" w:rsidRDefault="00D32B34">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892DBC" w:rsidRDefault="00D32B34">
      <w:pPr>
        <w:rPr>
          <w:rFonts w:ascii="仿宋" w:eastAsia="仿宋" w:hAnsi="仿宋"/>
          <w:kern w:val="0"/>
          <w:sz w:val="28"/>
          <w:szCs w:val="28"/>
        </w:rPr>
      </w:pPr>
      <w:r>
        <w:rPr>
          <w:rFonts w:ascii="仿宋" w:eastAsia="仿宋" w:hAnsi="仿宋" w:hint="eastAsia"/>
          <w:kern w:val="0"/>
          <w:sz w:val="28"/>
          <w:szCs w:val="28"/>
        </w:rPr>
        <w:t>3  流程、形式</w:t>
      </w:r>
    </w:p>
    <w:p w:rsidR="00892DBC" w:rsidRDefault="00D32B34">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892DBC" w:rsidRDefault="00D32B34">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892DBC" w:rsidRDefault="00D32B34">
      <w:pPr>
        <w:rPr>
          <w:rFonts w:ascii="仿宋" w:eastAsia="仿宋" w:hAnsi="仿宋"/>
          <w:kern w:val="0"/>
          <w:sz w:val="28"/>
          <w:szCs w:val="28"/>
        </w:rPr>
      </w:pPr>
      <w:r>
        <w:rPr>
          <w:rFonts w:ascii="仿宋" w:eastAsia="仿宋" w:hAnsi="仿宋" w:hint="eastAsia"/>
          <w:kern w:val="0"/>
          <w:sz w:val="28"/>
          <w:szCs w:val="28"/>
        </w:rPr>
        <w:t>3.1.2 内部文件</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892DBC" w:rsidRDefault="00D32B34">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892DBC" w:rsidRDefault="00D32B34">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892DBC" w:rsidRDefault="00D32B34">
      <w:pPr>
        <w:rPr>
          <w:rFonts w:ascii="仿宋" w:eastAsia="仿宋" w:hAnsi="仿宋"/>
          <w:kern w:val="0"/>
          <w:sz w:val="28"/>
          <w:szCs w:val="28"/>
        </w:rPr>
      </w:pPr>
      <w:r>
        <w:rPr>
          <w:rFonts w:ascii="仿宋" w:eastAsia="仿宋" w:hAnsi="仿宋" w:hint="eastAsia"/>
          <w:kern w:val="0"/>
          <w:sz w:val="28"/>
          <w:szCs w:val="28"/>
        </w:rPr>
        <w:t>3.2 文件的编号</w:t>
      </w:r>
    </w:p>
    <w:p w:rsidR="00892DBC" w:rsidRDefault="00D32B34">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892DBC" w:rsidRDefault="00D32B34">
      <w:pPr>
        <w:rPr>
          <w:rFonts w:ascii="仿宋" w:eastAsia="仿宋" w:hAnsi="仿宋"/>
          <w:kern w:val="0"/>
          <w:sz w:val="28"/>
          <w:szCs w:val="28"/>
        </w:rPr>
      </w:pPr>
      <w:r>
        <w:rPr>
          <w:rFonts w:ascii="仿宋" w:eastAsia="仿宋" w:hAnsi="仿宋" w:hint="eastAsia"/>
          <w:kern w:val="0"/>
          <w:sz w:val="28"/>
          <w:szCs w:val="28"/>
        </w:rPr>
        <w:t>安全生产管理制度：编号为</w:t>
      </w:r>
      <w:r w:rsidR="005D6960">
        <w:rPr>
          <w:rFonts w:ascii="仿宋" w:eastAsia="仿宋" w:hAnsi="仿宋" w:hint="eastAsia"/>
          <w:kern w:val="0"/>
          <w:sz w:val="28"/>
          <w:szCs w:val="28"/>
        </w:rPr>
        <w:t>JXZHDQ</w:t>
      </w:r>
      <w:r>
        <w:rPr>
          <w:rFonts w:ascii="仿宋" w:eastAsia="仿宋" w:hAnsi="仿宋" w:hint="eastAsia"/>
          <w:kern w:val="0"/>
          <w:sz w:val="28"/>
          <w:szCs w:val="28"/>
        </w:rPr>
        <w:t>/AQB2-序号-年号-版本号</w:t>
      </w:r>
    </w:p>
    <w:p w:rsidR="00892DBC" w:rsidRDefault="00D32B34">
      <w:pPr>
        <w:rPr>
          <w:rFonts w:ascii="仿宋" w:eastAsia="仿宋" w:hAnsi="仿宋"/>
          <w:kern w:val="0"/>
          <w:sz w:val="28"/>
          <w:szCs w:val="28"/>
        </w:rPr>
      </w:pPr>
      <w:r>
        <w:rPr>
          <w:rFonts w:ascii="仿宋" w:eastAsia="仿宋" w:hAnsi="仿宋" w:hint="eastAsia"/>
          <w:kern w:val="0"/>
          <w:sz w:val="28"/>
          <w:szCs w:val="28"/>
        </w:rPr>
        <w:t>安全操作规程：编号为</w:t>
      </w:r>
      <w:r w:rsidR="005D6960">
        <w:rPr>
          <w:rFonts w:ascii="仿宋" w:eastAsia="仿宋" w:hAnsi="仿宋" w:hint="eastAsia"/>
          <w:kern w:val="0"/>
          <w:sz w:val="28"/>
          <w:szCs w:val="28"/>
        </w:rPr>
        <w:t>JXZHDQ</w:t>
      </w:r>
      <w:r>
        <w:rPr>
          <w:rFonts w:ascii="仿宋" w:eastAsia="仿宋" w:hAnsi="仿宋" w:hint="eastAsia"/>
          <w:kern w:val="0"/>
          <w:sz w:val="28"/>
          <w:szCs w:val="28"/>
        </w:rPr>
        <w:t>/AQB3-序号-年号-版本号</w:t>
      </w:r>
    </w:p>
    <w:p w:rsidR="00892DBC" w:rsidRDefault="00D32B34">
      <w:pPr>
        <w:rPr>
          <w:rFonts w:ascii="仿宋" w:eastAsia="仿宋" w:hAnsi="仿宋"/>
          <w:kern w:val="0"/>
          <w:sz w:val="28"/>
          <w:szCs w:val="28"/>
        </w:rPr>
      </w:pPr>
      <w:r>
        <w:rPr>
          <w:rFonts w:ascii="仿宋" w:eastAsia="仿宋" w:hAnsi="仿宋" w:hint="eastAsia"/>
          <w:kern w:val="0"/>
          <w:sz w:val="28"/>
          <w:szCs w:val="28"/>
        </w:rPr>
        <w:t>表单：编号为</w:t>
      </w:r>
      <w:r w:rsidR="005D6960">
        <w:rPr>
          <w:rFonts w:ascii="仿宋" w:eastAsia="仿宋" w:hAnsi="仿宋" w:hint="eastAsia"/>
          <w:kern w:val="0"/>
          <w:sz w:val="28"/>
          <w:szCs w:val="28"/>
        </w:rPr>
        <w:t>JXZHDQ</w:t>
      </w:r>
      <w:r>
        <w:rPr>
          <w:rFonts w:ascii="仿宋" w:eastAsia="仿宋" w:hAnsi="仿宋" w:hint="eastAsia"/>
          <w:kern w:val="0"/>
          <w:sz w:val="28"/>
          <w:szCs w:val="28"/>
        </w:rPr>
        <w:t>/AQB4-序号</w:t>
      </w:r>
    </w:p>
    <w:p w:rsidR="00892DBC" w:rsidRDefault="00D32B34">
      <w:pPr>
        <w:rPr>
          <w:rFonts w:ascii="仿宋" w:eastAsia="仿宋" w:hAnsi="仿宋"/>
          <w:kern w:val="0"/>
          <w:sz w:val="28"/>
          <w:szCs w:val="28"/>
        </w:rPr>
      </w:pPr>
      <w:r>
        <w:rPr>
          <w:rFonts w:ascii="仿宋" w:eastAsia="仿宋" w:hAnsi="仿宋" w:hint="eastAsia"/>
          <w:kern w:val="0"/>
          <w:sz w:val="28"/>
          <w:szCs w:val="28"/>
        </w:rPr>
        <w:t>版本号格式：（A、B……）</w:t>
      </w:r>
    </w:p>
    <w:p w:rsidR="00892DBC" w:rsidRDefault="00D32B34">
      <w:pPr>
        <w:rPr>
          <w:rFonts w:ascii="仿宋" w:eastAsia="仿宋" w:hAnsi="仿宋"/>
          <w:kern w:val="0"/>
          <w:sz w:val="28"/>
          <w:szCs w:val="28"/>
        </w:rPr>
      </w:pPr>
      <w:r>
        <w:rPr>
          <w:rFonts w:ascii="仿宋" w:eastAsia="仿宋" w:hAnsi="仿宋" w:hint="eastAsia"/>
          <w:kern w:val="0"/>
          <w:sz w:val="28"/>
          <w:szCs w:val="28"/>
        </w:rPr>
        <w:t>3.3 文件和资料的管理</w:t>
      </w:r>
    </w:p>
    <w:p w:rsidR="00892DBC" w:rsidRDefault="00D32B34">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892DBC" w:rsidRDefault="00D32B34">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892DBC" w:rsidRDefault="00D32B34">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892DBC" w:rsidRDefault="00D32B34">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892DBC" w:rsidRDefault="00D32B34">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892DBC" w:rsidRDefault="00D32B34">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892DBC" w:rsidRDefault="00D32B34">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892DBC" w:rsidRDefault="00D32B34">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892DBC" w:rsidRDefault="00D32B34">
      <w:pPr>
        <w:rPr>
          <w:rFonts w:ascii="仿宋" w:eastAsia="仿宋" w:hAnsi="仿宋"/>
          <w:kern w:val="0"/>
          <w:sz w:val="28"/>
          <w:szCs w:val="28"/>
        </w:rPr>
      </w:pPr>
      <w:r>
        <w:rPr>
          <w:rFonts w:ascii="仿宋" w:eastAsia="仿宋" w:hAnsi="仿宋" w:hint="eastAsia"/>
          <w:kern w:val="0"/>
          <w:sz w:val="28"/>
          <w:szCs w:val="28"/>
        </w:rPr>
        <w:t>3.5 安全标准化文件的保存</w:t>
      </w:r>
    </w:p>
    <w:p w:rsidR="00892DBC" w:rsidRDefault="00D32B34">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892DBC" w:rsidRDefault="00D32B34">
      <w:pPr>
        <w:rPr>
          <w:rFonts w:ascii="仿宋" w:eastAsia="仿宋" w:hAnsi="仿宋"/>
          <w:kern w:val="0"/>
          <w:sz w:val="28"/>
          <w:szCs w:val="28"/>
        </w:rPr>
      </w:pPr>
      <w:r>
        <w:rPr>
          <w:rFonts w:ascii="仿宋" w:eastAsia="仿宋" w:hAnsi="仿宋" w:hint="eastAsia"/>
          <w:kern w:val="0"/>
          <w:sz w:val="28"/>
          <w:szCs w:val="28"/>
        </w:rPr>
        <w:t>3.5.2 内部文件由办公室保存。</w:t>
      </w:r>
    </w:p>
    <w:p w:rsidR="00892DBC" w:rsidRDefault="00D32B34">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892DBC" w:rsidRDefault="00D32B34">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892DBC" w:rsidRDefault="00D32B34">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892DBC" w:rsidRDefault="00D32B34">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892DBC" w:rsidRDefault="00D32B34">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892DBC" w:rsidRDefault="00D32B34">
      <w:pPr>
        <w:rPr>
          <w:rFonts w:ascii="仿宋" w:eastAsia="仿宋" w:hAnsi="仿宋"/>
          <w:kern w:val="0"/>
          <w:sz w:val="28"/>
          <w:szCs w:val="28"/>
        </w:rPr>
      </w:pPr>
      <w:r>
        <w:rPr>
          <w:rFonts w:ascii="仿宋" w:eastAsia="仿宋" w:hAnsi="仿宋" w:hint="eastAsia"/>
          <w:kern w:val="0"/>
          <w:sz w:val="28"/>
          <w:szCs w:val="28"/>
        </w:rPr>
        <w:t>3.7 文件保存期限及形式</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892DBC" w:rsidRDefault="00D32B34">
      <w:pPr>
        <w:rPr>
          <w:rFonts w:ascii="仿宋" w:eastAsia="仿宋" w:hAnsi="仿宋"/>
          <w:kern w:val="0"/>
          <w:sz w:val="28"/>
          <w:szCs w:val="28"/>
        </w:rPr>
      </w:pPr>
      <w:r>
        <w:rPr>
          <w:rFonts w:ascii="仿宋" w:eastAsia="仿宋" w:hAnsi="仿宋" w:hint="eastAsia"/>
          <w:kern w:val="0"/>
          <w:sz w:val="28"/>
          <w:szCs w:val="28"/>
        </w:rPr>
        <w:t>4   安全生产档案</w:t>
      </w:r>
    </w:p>
    <w:p w:rsidR="00892DBC" w:rsidRDefault="00D32B34">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892DBC" w:rsidRDefault="00D32B34">
      <w:pPr>
        <w:rPr>
          <w:rFonts w:ascii="仿宋" w:eastAsia="仿宋" w:hAnsi="仿宋"/>
          <w:sz w:val="28"/>
          <w:szCs w:val="28"/>
        </w:rPr>
      </w:pPr>
      <w:r>
        <w:rPr>
          <w:rFonts w:ascii="仿宋" w:eastAsia="仿宋" w:hAnsi="仿宋"/>
          <w:sz w:val="28"/>
          <w:szCs w:val="28"/>
        </w:rPr>
        <w:t>安全生产会议记录（含纪要）</w:t>
      </w:r>
    </w:p>
    <w:p w:rsidR="00892DBC" w:rsidRDefault="00D32B34">
      <w:pPr>
        <w:rPr>
          <w:rFonts w:ascii="仿宋" w:eastAsia="仿宋" w:hAnsi="仿宋"/>
          <w:sz w:val="28"/>
          <w:szCs w:val="28"/>
        </w:rPr>
      </w:pPr>
      <w:r>
        <w:rPr>
          <w:rFonts w:ascii="仿宋" w:eastAsia="仿宋" w:hAnsi="仿宋"/>
          <w:sz w:val="28"/>
          <w:szCs w:val="28"/>
        </w:rPr>
        <w:t>安全费用提取使用记录</w:t>
      </w:r>
    </w:p>
    <w:p w:rsidR="00892DBC" w:rsidRDefault="00D32B34">
      <w:pPr>
        <w:rPr>
          <w:rFonts w:ascii="仿宋" w:eastAsia="仿宋" w:hAnsi="仿宋"/>
          <w:sz w:val="28"/>
          <w:szCs w:val="28"/>
        </w:rPr>
      </w:pPr>
      <w:r>
        <w:rPr>
          <w:rFonts w:ascii="仿宋" w:eastAsia="仿宋" w:hAnsi="仿宋"/>
          <w:sz w:val="28"/>
          <w:szCs w:val="28"/>
        </w:rPr>
        <w:lastRenderedPageBreak/>
        <w:t>员工安全教育培训记录</w:t>
      </w:r>
    </w:p>
    <w:p w:rsidR="00892DBC" w:rsidRDefault="00D32B34">
      <w:pPr>
        <w:rPr>
          <w:rFonts w:ascii="仿宋" w:eastAsia="仿宋" w:hAnsi="仿宋"/>
          <w:sz w:val="28"/>
          <w:szCs w:val="28"/>
        </w:rPr>
      </w:pPr>
      <w:r>
        <w:rPr>
          <w:rFonts w:ascii="仿宋" w:eastAsia="仿宋" w:hAnsi="仿宋"/>
          <w:sz w:val="28"/>
          <w:szCs w:val="28"/>
        </w:rPr>
        <w:t>劳动防护用品采购发放记录</w:t>
      </w:r>
    </w:p>
    <w:p w:rsidR="00892DBC" w:rsidRDefault="00D32B34">
      <w:pPr>
        <w:rPr>
          <w:rFonts w:ascii="仿宋" w:eastAsia="仿宋" w:hAnsi="仿宋"/>
          <w:sz w:val="28"/>
          <w:szCs w:val="28"/>
        </w:rPr>
      </w:pPr>
      <w:r>
        <w:rPr>
          <w:rFonts w:ascii="仿宋" w:eastAsia="仿宋" w:hAnsi="仿宋"/>
          <w:sz w:val="28"/>
          <w:szCs w:val="28"/>
        </w:rPr>
        <w:t>危险源管理台帐</w:t>
      </w:r>
    </w:p>
    <w:p w:rsidR="00892DBC" w:rsidRDefault="00D32B34">
      <w:pPr>
        <w:rPr>
          <w:rFonts w:ascii="仿宋" w:eastAsia="仿宋" w:hAnsi="仿宋"/>
          <w:sz w:val="28"/>
          <w:szCs w:val="28"/>
        </w:rPr>
      </w:pPr>
      <w:r>
        <w:rPr>
          <w:rFonts w:ascii="仿宋" w:eastAsia="仿宋" w:hAnsi="仿宋"/>
          <w:sz w:val="28"/>
          <w:szCs w:val="28"/>
        </w:rPr>
        <w:t>安全生产检查记录</w:t>
      </w:r>
    </w:p>
    <w:p w:rsidR="00892DBC" w:rsidRDefault="00D32B34">
      <w:pPr>
        <w:rPr>
          <w:rFonts w:ascii="仿宋" w:eastAsia="仿宋" w:hAnsi="仿宋"/>
          <w:sz w:val="28"/>
          <w:szCs w:val="28"/>
        </w:rPr>
      </w:pPr>
      <w:r>
        <w:rPr>
          <w:rFonts w:ascii="仿宋" w:eastAsia="仿宋" w:hAnsi="仿宋"/>
          <w:sz w:val="28"/>
          <w:szCs w:val="28"/>
        </w:rPr>
        <w:t>授权作业指令单</w:t>
      </w:r>
    </w:p>
    <w:p w:rsidR="00892DBC" w:rsidRDefault="00D32B34">
      <w:pPr>
        <w:rPr>
          <w:rFonts w:ascii="仿宋" w:eastAsia="仿宋" w:hAnsi="仿宋"/>
          <w:sz w:val="28"/>
          <w:szCs w:val="28"/>
        </w:rPr>
      </w:pPr>
      <w:r>
        <w:rPr>
          <w:rFonts w:ascii="仿宋" w:eastAsia="仿宋" w:hAnsi="仿宋"/>
          <w:sz w:val="28"/>
          <w:szCs w:val="28"/>
        </w:rPr>
        <w:t>事故调查处理报告</w:t>
      </w:r>
    </w:p>
    <w:p w:rsidR="00892DBC" w:rsidRDefault="00D32B34">
      <w:pPr>
        <w:rPr>
          <w:rFonts w:ascii="仿宋" w:eastAsia="仿宋" w:hAnsi="仿宋"/>
          <w:sz w:val="28"/>
          <w:szCs w:val="28"/>
        </w:rPr>
      </w:pPr>
      <w:r>
        <w:rPr>
          <w:rFonts w:ascii="仿宋" w:eastAsia="仿宋" w:hAnsi="仿宋"/>
          <w:sz w:val="28"/>
          <w:szCs w:val="28"/>
        </w:rPr>
        <w:t>事故隐患整改记录</w:t>
      </w:r>
    </w:p>
    <w:p w:rsidR="00892DBC" w:rsidRDefault="00D32B34">
      <w:pPr>
        <w:rPr>
          <w:rFonts w:ascii="仿宋" w:eastAsia="仿宋" w:hAnsi="仿宋"/>
          <w:sz w:val="28"/>
          <w:szCs w:val="28"/>
        </w:rPr>
      </w:pPr>
      <w:r>
        <w:rPr>
          <w:rFonts w:ascii="仿宋" w:eastAsia="仿宋" w:hAnsi="仿宋"/>
          <w:sz w:val="28"/>
          <w:szCs w:val="28"/>
        </w:rPr>
        <w:t>安全生产奖惩记录</w:t>
      </w:r>
    </w:p>
    <w:p w:rsidR="00892DBC" w:rsidRDefault="00D32B34">
      <w:pPr>
        <w:rPr>
          <w:rFonts w:ascii="仿宋" w:eastAsia="仿宋" w:hAnsi="仿宋"/>
          <w:sz w:val="28"/>
          <w:szCs w:val="28"/>
        </w:rPr>
      </w:pPr>
      <w:r>
        <w:rPr>
          <w:rFonts w:ascii="仿宋" w:eastAsia="仿宋" w:hAnsi="仿宋"/>
          <w:sz w:val="28"/>
          <w:szCs w:val="28"/>
        </w:rPr>
        <w:t>特种作业人员登记记录</w:t>
      </w:r>
    </w:p>
    <w:p w:rsidR="00892DBC" w:rsidRDefault="00D32B34">
      <w:pPr>
        <w:rPr>
          <w:rFonts w:ascii="仿宋" w:eastAsia="仿宋" w:hAnsi="仿宋"/>
          <w:sz w:val="28"/>
          <w:szCs w:val="28"/>
        </w:rPr>
      </w:pPr>
      <w:r>
        <w:rPr>
          <w:rFonts w:ascii="仿宋" w:eastAsia="仿宋" w:hAnsi="仿宋"/>
          <w:sz w:val="28"/>
          <w:szCs w:val="28"/>
        </w:rPr>
        <w:t>特种设备管理记录</w:t>
      </w:r>
    </w:p>
    <w:p w:rsidR="00892DBC" w:rsidRDefault="00D32B34">
      <w:pPr>
        <w:rPr>
          <w:rFonts w:ascii="仿宋" w:eastAsia="仿宋" w:hAnsi="仿宋"/>
          <w:sz w:val="28"/>
          <w:szCs w:val="28"/>
        </w:rPr>
      </w:pPr>
      <w:r>
        <w:rPr>
          <w:rFonts w:ascii="仿宋" w:eastAsia="仿宋" w:hAnsi="仿宋"/>
          <w:sz w:val="28"/>
          <w:szCs w:val="28"/>
        </w:rPr>
        <w:t>外来施工队伍安全管理记录</w:t>
      </w:r>
    </w:p>
    <w:p w:rsidR="00892DBC" w:rsidRDefault="00D32B34">
      <w:pPr>
        <w:rPr>
          <w:rFonts w:ascii="仿宋" w:eastAsia="仿宋" w:hAnsi="仿宋"/>
          <w:sz w:val="28"/>
          <w:szCs w:val="28"/>
        </w:rPr>
      </w:pPr>
      <w:r>
        <w:rPr>
          <w:rFonts w:ascii="仿宋" w:eastAsia="仿宋" w:hAnsi="仿宋"/>
          <w:sz w:val="28"/>
          <w:szCs w:val="28"/>
        </w:rPr>
        <w:t>安全设备设施管理台账（包括安装、运行、维护等）</w:t>
      </w:r>
    </w:p>
    <w:p w:rsidR="00892DBC" w:rsidRDefault="00D32B34">
      <w:pPr>
        <w:rPr>
          <w:rFonts w:ascii="仿宋" w:eastAsia="仿宋" w:hAnsi="仿宋"/>
          <w:sz w:val="28"/>
          <w:szCs w:val="28"/>
        </w:rPr>
      </w:pPr>
      <w:r>
        <w:rPr>
          <w:rFonts w:ascii="仿宋" w:eastAsia="仿宋" w:hAnsi="仿宋"/>
          <w:sz w:val="28"/>
          <w:szCs w:val="28"/>
        </w:rPr>
        <w:t>有关强制性检测检验报告或记录</w:t>
      </w:r>
    </w:p>
    <w:p w:rsidR="00892DBC" w:rsidRDefault="00D32B34">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892DBC" w:rsidRDefault="00D32B34">
      <w:pPr>
        <w:rPr>
          <w:rFonts w:ascii="仿宋" w:eastAsia="仿宋" w:hAnsi="仿宋"/>
          <w:sz w:val="28"/>
          <w:szCs w:val="28"/>
        </w:rPr>
      </w:pPr>
      <w:r>
        <w:rPr>
          <w:rFonts w:ascii="仿宋" w:eastAsia="仿宋" w:hAnsi="仿宋"/>
          <w:sz w:val="28"/>
          <w:szCs w:val="28"/>
        </w:rPr>
        <w:t>风险评价信息</w:t>
      </w:r>
    </w:p>
    <w:p w:rsidR="00892DBC" w:rsidRDefault="00D32B34">
      <w:pPr>
        <w:rPr>
          <w:rFonts w:ascii="仿宋" w:eastAsia="仿宋" w:hAnsi="仿宋"/>
          <w:sz w:val="28"/>
          <w:szCs w:val="28"/>
        </w:rPr>
      </w:pPr>
      <w:r>
        <w:rPr>
          <w:rFonts w:ascii="仿宋" w:eastAsia="仿宋" w:hAnsi="仿宋"/>
          <w:sz w:val="28"/>
          <w:szCs w:val="28"/>
        </w:rPr>
        <w:t>职业健康检查与监护记录</w:t>
      </w:r>
    </w:p>
    <w:p w:rsidR="00892DBC" w:rsidRDefault="00D32B34">
      <w:pPr>
        <w:rPr>
          <w:rFonts w:ascii="仿宋" w:eastAsia="仿宋" w:hAnsi="仿宋"/>
          <w:sz w:val="28"/>
          <w:szCs w:val="28"/>
        </w:rPr>
      </w:pPr>
      <w:r>
        <w:rPr>
          <w:rFonts w:ascii="仿宋" w:eastAsia="仿宋" w:hAnsi="仿宋"/>
          <w:sz w:val="28"/>
          <w:szCs w:val="28"/>
        </w:rPr>
        <w:t>应急演习信息</w:t>
      </w:r>
    </w:p>
    <w:p w:rsidR="00892DBC" w:rsidRDefault="00D32B34">
      <w:pPr>
        <w:rPr>
          <w:rFonts w:ascii="仿宋" w:eastAsia="仿宋" w:hAnsi="仿宋"/>
          <w:kern w:val="0"/>
          <w:sz w:val="28"/>
          <w:szCs w:val="28"/>
        </w:rPr>
      </w:pPr>
      <w:r>
        <w:rPr>
          <w:rFonts w:ascii="仿宋" w:eastAsia="仿宋" w:hAnsi="仿宋"/>
          <w:sz w:val="28"/>
          <w:szCs w:val="28"/>
        </w:rPr>
        <w:t>技术图纸等。</w:t>
      </w:r>
    </w:p>
    <w:p w:rsidR="00892DBC" w:rsidRDefault="00892DBC">
      <w:pPr>
        <w:spacing w:line="440" w:lineRule="exact"/>
        <w:ind w:firstLineChars="200" w:firstLine="560"/>
        <w:contextualSpacing/>
        <w:rPr>
          <w:rFonts w:ascii="仿宋_GB2312" w:eastAsia="仿宋_GB2312" w:hAnsi="宋体" w:cs="宋体"/>
          <w:kern w:val="0"/>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/AQB2-0404</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892DBC" w:rsidRDefault="00D32B34">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892DBC" w:rsidRDefault="00D32B34">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892DBC" w:rsidRDefault="00D32B34">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892DBC" w:rsidRDefault="00D32B34">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892DBC" w:rsidRDefault="00D32B34">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892DBC" w:rsidRDefault="00D32B34">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hAnsi="宋体"/>
          <w:sz w:val="28"/>
          <w:szCs w:val="28"/>
        </w:rPr>
      </w:pPr>
    </w:p>
    <w:p w:rsidR="00892DBC" w:rsidRDefault="00892DBC">
      <w:pPr>
        <w:widowControl/>
        <w:jc w:val="left"/>
        <w:rPr>
          <w:rFonts w:ascii="仿宋_GB2312" w:eastAsia="仿宋_GB2312"/>
          <w:sz w:val="28"/>
          <w:szCs w:val="28"/>
        </w:rPr>
      </w:pPr>
    </w:p>
    <w:p w:rsidR="00892DBC" w:rsidRDefault="00892DBC">
      <w:bookmarkStart w:id="43" w:name="_Toc6078"/>
    </w:p>
    <w:p w:rsidR="00892DBC" w:rsidRDefault="00892DBC"/>
    <w:p w:rsidR="00892DBC" w:rsidRDefault="00892DBC"/>
    <w:p w:rsidR="00892DBC" w:rsidRDefault="00892DBC"/>
    <w:p w:rsidR="00892DBC" w:rsidRDefault="00892DBC"/>
    <w:p w:rsidR="00892DBC" w:rsidRDefault="00892DBC"/>
    <w:p w:rsidR="00892DBC" w:rsidRDefault="00892DBC"/>
    <w:p w:rsidR="00892DBC" w:rsidRDefault="00D32B34">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/AQB2-0405</w:t>
      </w:r>
      <w:r w:rsidR="00D32B34">
        <w:rPr>
          <w:rFonts w:ascii="仿宋_GB2312" w:hAnsi="Calibri" w:cs="Times New Roman" w:hint="eastAsia"/>
          <w:kern w:val="0"/>
          <w:sz w:val="28"/>
          <w:szCs w:val="28"/>
        </w:rPr>
        <w:t>-2020</w:t>
      </w:r>
    </w:p>
    <w:p w:rsidR="00892DBC" w:rsidRDefault="00D32B34">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892DBC" w:rsidRDefault="00D32B34">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892DBC" w:rsidRDefault="00D32B34">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892DBC" w:rsidRDefault="00D32B34">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892DBC" w:rsidRDefault="00D32B34">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892DBC" w:rsidRDefault="00D32B34">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3.2各部门负责实施</w:t>
      </w:r>
    </w:p>
    <w:p w:rsidR="00892DBC" w:rsidRDefault="00D32B34">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892DBC" w:rsidRDefault="00D32B34">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/AQB2-0406</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892DBC" w:rsidRDefault="00D32B34">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892DBC" w:rsidRDefault="00D32B34">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/AQB2-0407</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892DBC" w:rsidRDefault="00D32B34">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892DBC" w:rsidRDefault="00D32B34">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892DBC" w:rsidRDefault="00D32B34">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892DBC" w:rsidRDefault="00892DBC">
      <w:pPr>
        <w:spacing w:line="440" w:lineRule="exact"/>
        <w:contextualSpacing/>
        <w:rPr>
          <w:rFonts w:ascii="仿宋_GB2312" w:eastAsia="仿宋_GB2312" w:hAnsi="宋体"/>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/AQB2-0408</w:t>
      </w:r>
      <w:r w:rsidR="00D32B34">
        <w:rPr>
          <w:rFonts w:ascii="仿宋_GB2312" w:hAnsi="Calibri" w:cs="Times New Roman" w:hint="eastAsia"/>
          <w:kern w:val="0"/>
          <w:sz w:val="28"/>
          <w:szCs w:val="28"/>
        </w:rPr>
        <w:t>-2020</w:t>
      </w:r>
    </w:p>
    <w:p w:rsidR="00892DBC" w:rsidRDefault="00D32B34">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892DBC" w:rsidRDefault="00D32B34">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892DBC" w:rsidRDefault="00D32B34">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892DBC" w:rsidRDefault="00D32B34">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892DBC" w:rsidRDefault="00D32B34">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892DBC" w:rsidRDefault="00D32B34">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892DBC" w:rsidRDefault="00892DBC">
      <w:pPr>
        <w:pStyle w:val="21"/>
        <w:spacing w:line="440" w:lineRule="exact"/>
        <w:ind w:firstLineChars="0" w:firstLine="0"/>
        <w:contextualSpacing/>
        <w:rPr>
          <w:rFonts w:ascii="仿宋_GB2312"/>
          <w:szCs w:val="28"/>
        </w:rPr>
      </w:pP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/AQB2-0409</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892DBC" w:rsidRDefault="00D32B34">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892DBC" w:rsidRDefault="00D32B34">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892DBC" w:rsidRDefault="00D32B34">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hAnsi="宋体"/>
          <w:sz w:val="28"/>
          <w:szCs w:val="28"/>
        </w:rPr>
      </w:pPr>
    </w:p>
    <w:p w:rsidR="00892DBC" w:rsidRDefault="00892DBC">
      <w:bookmarkStart w:id="77" w:name="_Toc16259"/>
    </w:p>
    <w:p w:rsidR="00892DBC" w:rsidRDefault="00892DBC"/>
    <w:p w:rsidR="00892DBC" w:rsidRDefault="00892DBC"/>
    <w:p w:rsidR="00892DBC" w:rsidRDefault="00892DBC"/>
    <w:p w:rsidR="00892DBC" w:rsidRDefault="00892DBC"/>
    <w:bookmarkEnd w:id="77"/>
    <w:p w:rsidR="00892DBC" w:rsidRDefault="00D32B34">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/AQB2-0410</w:t>
      </w:r>
      <w:r w:rsidR="00D32B34">
        <w:rPr>
          <w:rFonts w:ascii="仿宋_GB2312" w:hAnsi="Calibri" w:cs="Times New Roman" w:hint="eastAsia"/>
          <w:kern w:val="0"/>
          <w:sz w:val="28"/>
          <w:szCs w:val="28"/>
        </w:rPr>
        <w:t>-2020</w:t>
      </w:r>
    </w:p>
    <w:p w:rsidR="00892DBC" w:rsidRDefault="00D32B34">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892DBC" w:rsidRDefault="00D32B34">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892DBC" w:rsidRDefault="00D32B34">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分数值</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10</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6</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3</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0.1</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分数值</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10</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6</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3</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2</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0.5</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分数值</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100</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45</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15</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7</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3</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1</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风险级别</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＞320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1级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2级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3级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4级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＜20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5级</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892DBC" w:rsidRDefault="00D32B34">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892DBC" w:rsidRDefault="00D32B34">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62987AA2" wp14:editId="0EA57398">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892DBC" w:rsidRDefault="00D32B34">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892DBC" w:rsidRDefault="00D32B34">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892DBC" w:rsidRDefault="00D32B34">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892DBC" w:rsidRDefault="00D32B34">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892DBC" w:rsidRDefault="00D32B34">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892DBC" w:rsidRDefault="00892DBC">
      <w:pPr>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892DBC" w:rsidRDefault="00D32B34">
      <w:pPr>
        <w:jc w:val="right"/>
        <w:rPr>
          <w:kern w:val="44"/>
          <w:sz w:val="36"/>
          <w:szCs w:val="44"/>
        </w:rPr>
      </w:pPr>
      <w:r>
        <w:rPr>
          <w:rFonts w:ascii="宋体" w:hAnsi="宋体" w:cs="宋体" w:hint="eastAsia"/>
          <w:b/>
          <w:bCs/>
          <w:kern w:val="36"/>
          <w:sz w:val="48"/>
          <w:szCs w:val="48"/>
        </w:rPr>
        <w:t xml:space="preserve"> </w:t>
      </w:r>
      <w:r w:rsidR="005D6960">
        <w:rPr>
          <w:rFonts w:ascii="仿宋_GB2312" w:eastAsia="仿宋_GB2312" w:hAnsi="Calibri" w:cs="Times New Roman" w:hint="eastAsia"/>
          <w:kern w:val="0"/>
          <w:sz w:val="28"/>
          <w:szCs w:val="28"/>
        </w:rPr>
        <w:t>JXZHDQ</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-2020</w:t>
      </w:r>
    </w:p>
    <w:p w:rsidR="00892DBC" w:rsidRDefault="00D32B34">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D32B34">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/AQB2-0412</w:t>
      </w:r>
      <w:r w:rsidR="00D32B34">
        <w:rPr>
          <w:rFonts w:ascii="仿宋_GB2312" w:hAnsi="Calibri" w:cs="Times New Roman" w:hint="eastAsia"/>
          <w:kern w:val="0"/>
          <w:sz w:val="28"/>
          <w:szCs w:val="28"/>
        </w:rPr>
        <w:t>-2020</w:t>
      </w:r>
    </w:p>
    <w:p w:rsidR="00892DBC" w:rsidRDefault="00D32B34">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892DBC" w:rsidRDefault="00D32B34">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892DBC" w:rsidRDefault="00D32B34">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892DBC" w:rsidRDefault="00D32B34">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892DBC" w:rsidRDefault="00D32B34">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/AQB2-0413</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892DBC" w:rsidRDefault="00D32B34">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892DBC" w:rsidRDefault="00D32B34">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892DBC" w:rsidRDefault="00D32B34">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892DBC" w:rsidRDefault="00D32B34">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892DBC" w:rsidRDefault="00892DBC">
      <w:pPr>
        <w:spacing w:line="440" w:lineRule="exact"/>
        <w:contextualSpacing/>
        <w:rPr>
          <w:rFonts w:ascii="仿宋_GB2312" w:eastAsia="仿宋_GB2312" w:hAnsi="宋体"/>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/AQB2-0414</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892DBC" w:rsidRDefault="00D32B34">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892DBC" w:rsidRDefault="00D32B34">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892DBC" w:rsidRDefault="00D32B34">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/AQB2-0415</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892DBC" w:rsidRDefault="00D32B34">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892DBC" w:rsidRDefault="00D32B34">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892DBC" w:rsidRDefault="00D32B34">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892DBC" w:rsidRDefault="00D32B34">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892DBC" w:rsidRDefault="00D32B34">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892DBC" w:rsidRDefault="00D32B34">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892DBC" w:rsidRDefault="00892DBC">
      <w:pPr>
        <w:spacing w:line="440" w:lineRule="exact"/>
        <w:contextualSpacing/>
        <w:rPr>
          <w:rFonts w:ascii="仿宋_GB2312" w:eastAsia="仿宋_GB2312" w:hAnsi="Calibri" w:cs="Times New Roman"/>
          <w:sz w:val="28"/>
          <w:szCs w:val="28"/>
        </w:rPr>
      </w:pP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/AQB2-0416</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892DBC" w:rsidRDefault="00D32B34">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892DBC" w:rsidRDefault="00D32B34">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/AQB2-0417</w:t>
      </w:r>
      <w:r w:rsidR="00D32B34">
        <w:rPr>
          <w:rFonts w:ascii="仿宋_GB2312" w:hAnsi="Calibri" w:cs="Times New Roman" w:hint="eastAsia"/>
          <w:kern w:val="0"/>
          <w:sz w:val="28"/>
          <w:szCs w:val="28"/>
        </w:rPr>
        <w:t>-2020</w:t>
      </w:r>
    </w:p>
    <w:p w:rsidR="00892DBC" w:rsidRDefault="00D32B34">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892DBC" w:rsidRDefault="00D32B34">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892DBC" w:rsidRDefault="00D32B34">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892DBC" w:rsidRDefault="00D32B34">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892DBC" w:rsidRDefault="00D32B34">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892DBC" w:rsidRDefault="00D32B34">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892DBC" w:rsidRDefault="00D32B34">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892DBC" w:rsidRDefault="00892DBC">
      <w:pPr>
        <w:pStyle w:val="a5"/>
        <w:spacing w:line="440" w:lineRule="exact"/>
        <w:contextualSpacing/>
        <w:rPr>
          <w:rFonts w:ascii="仿宋_GB2312" w:eastAsia="仿宋_GB2312" w:hAnsi="宋体"/>
          <w:sz w:val="28"/>
          <w:szCs w:val="28"/>
        </w:rPr>
      </w:pP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/AQB2-0418</w:t>
      </w:r>
      <w:r w:rsidR="00D32B34">
        <w:rPr>
          <w:rFonts w:ascii="仿宋_GB2312" w:hAnsi="Calibri" w:cs="Times New Roman" w:hint="eastAsia"/>
          <w:kern w:val="0"/>
          <w:sz w:val="28"/>
          <w:szCs w:val="28"/>
        </w:rPr>
        <w:t>-2020</w:t>
      </w:r>
    </w:p>
    <w:p w:rsidR="00892DBC" w:rsidRDefault="00D32B34">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892DBC" w:rsidRDefault="00D32B34">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892DBC" w:rsidRDefault="00D32B34">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892DBC" w:rsidRDefault="00D32B34">
      <w:pPr>
        <w:pStyle w:val="21"/>
        <w:spacing w:line="440" w:lineRule="exact"/>
        <w:contextualSpacing/>
        <w:rPr>
          <w:rFonts w:ascii="仿宋_GB2312"/>
          <w:szCs w:val="28"/>
        </w:rPr>
      </w:pPr>
      <w:r>
        <w:rPr>
          <w:rFonts w:ascii="仿宋_GB2312" w:hint="eastAsia"/>
          <w:szCs w:val="28"/>
        </w:rPr>
        <w:t>本制度适用于本公司安全生产考核奖惩工作</w:t>
      </w:r>
    </w:p>
    <w:p w:rsidR="00892DBC" w:rsidRDefault="00D32B34">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892DBC" w:rsidRDefault="00D32B34">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892DBC" w:rsidRDefault="00D32B34">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892DBC" w:rsidRDefault="00D32B34">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4.3实施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4.4安全行为奖惩条例</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892DBC" w:rsidRDefault="00892DBC">
      <w:pPr>
        <w:pStyle w:val="a5"/>
        <w:spacing w:line="440" w:lineRule="exact"/>
        <w:contextualSpacing/>
        <w:rPr>
          <w:rFonts w:ascii="仿宋_GB2312" w:eastAsia="仿宋_GB2312" w:hAnsi="宋体"/>
          <w:sz w:val="28"/>
          <w:szCs w:val="28"/>
        </w:rPr>
      </w:pP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/AQB2-0419</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892DBC" w:rsidRDefault="00892DBC">
      <w:pPr>
        <w:pStyle w:val="a5"/>
        <w:spacing w:line="440" w:lineRule="exact"/>
        <w:contextualSpacing/>
        <w:rPr>
          <w:rFonts w:ascii="仿宋_GB2312" w:eastAsia="仿宋_GB2312" w:hAnsi="宋体"/>
          <w:sz w:val="28"/>
          <w:szCs w:val="28"/>
        </w:rPr>
      </w:pP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892DBC" w:rsidRDefault="005D6960">
      <w:pPr>
        <w:jc w:val="right"/>
        <w:rPr>
          <w:rFonts w:ascii="Calibri" w:hAnsi="Calibri" w:cs="Times New Roman"/>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/AQB2-0420</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892DBC" w:rsidRDefault="00892DBC">
      <w:pPr>
        <w:rPr>
          <w:rFonts w:ascii="Calibri" w:eastAsia="宋体" w:hAnsi="Calibri" w:cs="Times New Roman"/>
        </w:rPr>
      </w:pPr>
    </w:p>
    <w:p w:rsidR="00892DBC" w:rsidRDefault="00892DBC">
      <w:pPr>
        <w:rPr>
          <w:rFonts w:ascii="Calibri" w:eastAsia="宋体" w:hAnsi="Calibri" w:cs="Times New Roman"/>
          <w:szCs w:val="28"/>
        </w:rPr>
      </w:pP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D32B34">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/AQB2-0421</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892DBC" w:rsidRDefault="00D32B34">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892DBC" w:rsidRDefault="00D32B34">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892DBC" w:rsidRDefault="00D32B34">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892DBC" w:rsidRDefault="00D32B34">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892DBC" w:rsidRDefault="00D32B34">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892DBC" w:rsidRDefault="00D32B34">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/AQB2-0422</w:t>
      </w:r>
      <w:r w:rsidR="00D32B34">
        <w:rPr>
          <w:rFonts w:ascii="仿宋_GB2312" w:hAnsi="Calibri" w:cs="Times New Roman" w:hint="eastAsia"/>
          <w:kern w:val="0"/>
          <w:sz w:val="28"/>
          <w:szCs w:val="28"/>
        </w:rPr>
        <w:t>-2020</w:t>
      </w:r>
    </w:p>
    <w:p w:rsidR="00892DBC" w:rsidRDefault="00D32B34">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892DBC" w:rsidRDefault="00D32B34">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892DBC" w:rsidRDefault="00D32B34">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892DBC" w:rsidRDefault="00D32B34">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892DBC" w:rsidRDefault="00D32B34">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892DBC" w:rsidRDefault="00D32B34">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892DBC" w:rsidRDefault="00D32B34">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hAnsi="宋体" w:cs="Courier New"/>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/AQB2-0423</w:t>
      </w:r>
      <w:r w:rsidR="00D32B34">
        <w:rPr>
          <w:rFonts w:ascii="仿宋_GB2312" w:hAnsi="Calibri" w:cs="Times New Roman" w:hint="eastAsia"/>
          <w:kern w:val="0"/>
          <w:sz w:val="28"/>
          <w:szCs w:val="28"/>
        </w:rPr>
        <w:t>-2020</w:t>
      </w:r>
    </w:p>
    <w:p w:rsidR="00892DBC" w:rsidRDefault="00D32B34">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2范围</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3职责</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892DBC" w:rsidRDefault="00D32B34">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892DBC" w:rsidRDefault="00D32B34">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892DBC" w:rsidRDefault="00D32B34">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892DBC" w:rsidRDefault="00D32B34">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pStyle w:val="WPSOffice1"/>
      </w:pPr>
    </w:p>
    <w:p w:rsidR="00892DBC" w:rsidRDefault="00D32B34">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892DBC" w:rsidRDefault="005D6960">
      <w:pPr>
        <w:spacing w:line="360" w:lineRule="auto"/>
        <w:jc w:val="right"/>
        <w:rPr>
          <w:rFonts w:ascii="仿宋_GB2312" w:eastAsia="仿宋_GB2312"/>
          <w:sz w:val="28"/>
          <w:szCs w:val="28"/>
        </w:rPr>
      </w:pPr>
      <w:r>
        <w:rPr>
          <w:rFonts w:ascii="仿宋_GB2312" w:eastAsia="仿宋_GB2312" w:hint="eastAsia"/>
          <w:sz w:val="28"/>
          <w:szCs w:val="28"/>
        </w:rPr>
        <w:t>JXZHDQ</w:t>
      </w:r>
      <w:r w:rsidR="00D32B34">
        <w:rPr>
          <w:rFonts w:ascii="仿宋_GB2312" w:eastAsia="仿宋_GB2312" w:hint="eastAsia"/>
          <w:sz w:val="28"/>
          <w:szCs w:val="28"/>
        </w:rPr>
        <w:t>/AQB2-0424-2020</w:t>
      </w:r>
    </w:p>
    <w:p w:rsidR="00892DBC" w:rsidRDefault="00D32B34">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892DBC" w:rsidRDefault="00D32B34">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892DBC" w:rsidRDefault="00D32B34">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892DBC" w:rsidRDefault="00D32B34">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892DBC" w:rsidRDefault="00D32B34">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892DBC" w:rsidRDefault="00D32B34">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892DBC" w:rsidRDefault="00D32B34">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892DBC" w:rsidRDefault="00D32B34">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892DBC" w:rsidRDefault="00D32B34">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892DBC" w:rsidRDefault="00D32B34">
      <w:pPr>
        <w:spacing w:line="300" w:lineRule="auto"/>
        <w:rPr>
          <w:rFonts w:ascii="仿宋" w:eastAsia="仿宋" w:hAnsi="仿宋"/>
          <w:b/>
          <w:sz w:val="28"/>
          <w:szCs w:val="28"/>
        </w:rPr>
      </w:pPr>
      <w:r>
        <w:rPr>
          <w:rFonts w:ascii="仿宋" w:eastAsia="仿宋" w:hAnsi="仿宋" w:hint="eastAsia"/>
          <w:b/>
          <w:sz w:val="28"/>
          <w:szCs w:val="28"/>
        </w:rPr>
        <w:t>5  管理内容</w:t>
      </w:r>
    </w:p>
    <w:p w:rsidR="00892DBC" w:rsidRDefault="00D32B34">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892DBC" w:rsidRDefault="00D32B34">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892DBC" w:rsidRDefault="00D32B34">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892DBC" w:rsidRDefault="00D32B34">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892DBC" w:rsidRDefault="00D32B34">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892DBC" w:rsidRDefault="00D32B34">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892DBC" w:rsidRDefault="00D32B34">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892DBC" w:rsidRDefault="00D32B34">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892DBC" w:rsidRDefault="00D32B34">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892DBC" w:rsidRDefault="00D32B34">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892DBC" w:rsidRDefault="00D32B34">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892DBC" w:rsidRDefault="00892DBC">
      <w:pPr>
        <w:spacing w:line="360" w:lineRule="auto"/>
        <w:rPr>
          <w:rFonts w:ascii="仿宋" w:eastAsia="仿宋" w:hAnsi="仿宋"/>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D32B34">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892DBC" w:rsidRDefault="005D6960">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JXZHDQ</w:t>
      </w:r>
      <w:r w:rsidR="00D32B34">
        <w:rPr>
          <w:rFonts w:ascii="仿宋_GB2312" w:eastAsia="仿宋_GB2312" w:hint="eastAsia"/>
          <w:sz w:val="28"/>
          <w:szCs w:val="28"/>
        </w:rPr>
        <w:t>/AQB2-0425-2020</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892DBC" w:rsidRDefault="00D32B34">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892DBC" w:rsidRDefault="00D32B34">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892DBC" w:rsidRDefault="00D32B34">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892DBC" w:rsidRDefault="00D32B34">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892DBC" w:rsidRDefault="00D32B34">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892DBC" w:rsidRDefault="00D32B34">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892DBC" w:rsidRDefault="00D32B34">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892DBC" w:rsidRDefault="00D32B34">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892DBC" w:rsidRDefault="00D32B34">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892DBC" w:rsidRDefault="00D32B34">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892DBC" w:rsidRDefault="00D32B34">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892DBC" w:rsidRDefault="00D32B34">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 w:eastAsia="仿宋" w:hAnsi="仿宋" w:cs="Times New Roman"/>
          <w:sz w:val="28"/>
          <w:szCs w:val="28"/>
        </w:rPr>
      </w:pPr>
    </w:p>
    <w:p w:rsidR="00892DBC" w:rsidRDefault="00892DBC">
      <w:pPr>
        <w:tabs>
          <w:tab w:val="left" w:pos="810"/>
        </w:tabs>
        <w:rPr>
          <w:rFonts w:ascii="ˎ̥" w:hAnsi="ˎ̥"/>
        </w:rPr>
      </w:pPr>
    </w:p>
    <w:p w:rsidR="00892DBC" w:rsidRDefault="00D32B34">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892DBC" w:rsidRDefault="005D6960">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JXZHDQ</w:t>
      </w:r>
      <w:r w:rsidR="00D32B34">
        <w:rPr>
          <w:rFonts w:ascii="仿宋_GB2312" w:eastAsia="仿宋_GB2312" w:hint="eastAsia"/>
          <w:sz w:val="28"/>
          <w:szCs w:val="28"/>
        </w:rPr>
        <w:t>/AQB2-0426-2020</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/AQB2-0427-2020</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/AQB2-0428-2020</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892DBC" w:rsidRDefault="00D32B34">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892DBC" w:rsidRDefault="00892DBC">
      <w:pPr>
        <w:spacing w:line="360" w:lineRule="auto"/>
        <w:ind w:firstLine="560"/>
        <w:rPr>
          <w:rFonts w:ascii="宋体" w:hAnsi="宋体"/>
          <w:color w:val="000000"/>
          <w:sz w:val="24"/>
          <w:szCs w:val="24"/>
        </w:rPr>
      </w:pPr>
    </w:p>
    <w:p w:rsidR="00892DBC" w:rsidRDefault="00892DBC">
      <w:pPr>
        <w:spacing w:line="360" w:lineRule="auto"/>
        <w:ind w:firstLine="560"/>
        <w:rPr>
          <w:rFonts w:ascii="宋体" w:hAnsi="宋体"/>
          <w:color w:val="000000"/>
          <w:sz w:val="24"/>
          <w:szCs w:val="24"/>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/AQB2-0429-2020</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892DBC" w:rsidRDefault="00D32B34">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892DBC" w:rsidRDefault="00D32B34">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/AQB2-0430-2020</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892DBC" w:rsidRDefault="00D32B34">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892DBC" w:rsidRDefault="00D32B34">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/AQB2-0431-2020</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892DBC" w:rsidRDefault="00D32B34">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892DBC" w:rsidRDefault="00D32B34">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892DBC" w:rsidRDefault="00D32B34">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892DBC" w:rsidRDefault="00D32B34">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/AQB2-0432-2020</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892DBC" w:rsidRDefault="00D32B34">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892DBC" w:rsidRDefault="00D32B34">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892DBC" w:rsidRDefault="00D32B34">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/AQB2-0433-2020</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892DBC" w:rsidRDefault="003B64EC">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D32B34">
          <w:rPr>
            <w:rFonts w:ascii="仿宋" w:eastAsia="仿宋" w:hAnsi="仿宋" w:cs="仿宋" w:hint="eastAsia"/>
            <w:kern w:val="2"/>
            <w:sz w:val="28"/>
            <w:szCs w:val="28"/>
          </w:rPr>
          <w:t>11</w:t>
        </w:r>
      </w:hyperlink>
      <w:r w:rsidR="00D32B34">
        <w:rPr>
          <w:rFonts w:ascii="仿宋" w:eastAsia="仿宋" w:hAnsi="仿宋" w:cs="仿宋" w:hint="eastAsia"/>
          <w:kern w:val="2"/>
          <w:sz w:val="28"/>
          <w:szCs w:val="28"/>
        </w:rPr>
        <w:t>、库房内不准设办公室、休息室，不准住人，不准用可燃材料搭建隔层。</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892DBC" w:rsidRDefault="00D32B34">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D32B34">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892DBC" w:rsidRDefault="005D6960">
      <w:pPr>
        <w:spacing w:line="360" w:lineRule="auto"/>
        <w:jc w:val="right"/>
        <w:rPr>
          <w:rFonts w:ascii="宋体" w:hAnsi="宋体"/>
          <w:b/>
          <w:sz w:val="24"/>
          <w:szCs w:val="24"/>
        </w:rPr>
      </w:pPr>
      <w:r>
        <w:rPr>
          <w:rFonts w:ascii="仿宋_GB2312" w:eastAsia="仿宋_GB2312" w:hint="eastAsia"/>
          <w:sz w:val="28"/>
          <w:szCs w:val="28"/>
        </w:rPr>
        <w:t>JXZHDQ</w:t>
      </w:r>
      <w:r w:rsidR="00D32B34">
        <w:rPr>
          <w:rFonts w:ascii="仿宋_GB2312" w:eastAsia="仿宋_GB2312" w:hint="eastAsia"/>
          <w:sz w:val="28"/>
          <w:szCs w:val="28"/>
        </w:rPr>
        <w:t>/AQB2-0434-2020</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892DBC" w:rsidRDefault="00D32B34">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892DBC" w:rsidRDefault="00D32B34">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892DBC" w:rsidRDefault="00892DBC">
      <w:pPr>
        <w:tabs>
          <w:tab w:val="left" w:pos="810"/>
        </w:tabs>
        <w:rPr>
          <w:rFonts w:ascii="仿宋" w:eastAsia="仿宋" w:hAnsi="仿宋" w:cs="仿宋"/>
          <w:sz w:val="28"/>
          <w:szCs w:val="28"/>
        </w:rPr>
      </w:pPr>
    </w:p>
    <w:sectPr w:rsidR="00892DBC">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4EC" w:rsidRDefault="003B64EC">
      <w:r>
        <w:separator/>
      </w:r>
    </w:p>
  </w:endnote>
  <w:endnote w:type="continuationSeparator" w:id="0">
    <w:p w:rsidR="003B64EC" w:rsidRDefault="003B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DBC" w:rsidRDefault="003B64EC">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278.4pt;margin-top:0;width:2in;height:2in;z-index:251660288;mso-wrap-style:none;mso-position-horizontal:right;mso-position-horizontal-relative:margin;mso-width-relative:page;mso-height-relative:page" filled="f" stroked="f">
          <v:textbox style="mso-fit-shape-to-text:t" inset="0,0,0,0">
            <w:txbxContent>
              <w:p w:rsidR="00892DBC" w:rsidRDefault="00D32B34">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440D90">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40D90">
                  <w:rPr>
                    <w:b/>
                    <w:noProof/>
                  </w:rPr>
                  <w:t>120</w:t>
                </w:r>
                <w:r>
                  <w:rPr>
                    <w:b/>
                    <w:sz w:val="24"/>
                    <w:szCs w:val="24"/>
                  </w:rPr>
                  <w:fldChar w:fldCharType="end"/>
                </w:r>
              </w:p>
              <w:p w:rsidR="00892DBC" w:rsidRDefault="00892DBC"/>
            </w:txbxContent>
          </v:textbox>
          <w10:wrap anchorx="margin"/>
        </v:shape>
      </w:pict>
    </w:r>
  </w:p>
  <w:p w:rsidR="00892DBC" w:rsidRDefault="00892DBC">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DBC" w:rsidRDefault="003B64EC">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278.4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892DBC" w:rsidRDefault="00D32B34">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440D90">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40D90">
                          <w:rPr>
                            <w:b/>
                            <w:noProof/>
                          </w:rPr>
                          <w:t>120</w:t>
                        </w:r>
                        <w:r>
                          <w:rPr>
                            <w:b/>
                            <w:sz w:val="24"/>
                            <w:szCs w:val="24"/>
                          </w:rPr>
                          <w:fldChar w:fldCharType="end"/>
                        </w:r>
                      </w:p>
                    </w:sdtContent>
                  </w:sdt>
                </w:sdtContent>
              </w:sdt>
              <w:p w:rsidR="00892DBC" w:rsidRDefault="00892DBC"/>
            </w:txbxContent>
          </v:textbox>
          <w10:wrap anchorx="margin"/>
        </v:shape>
      </w:pict>
    </w:r>
  </w:p>
  <w:p w:rsidR="00892DBC" w:rsidRDefault="00892DBC">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4EC" w:rsidRDefault="003B64EC">
      <w:r>
        <w:separator/>
      </w:r>
    </w:p>
  </w:footnote>
  <w:footnote w:type="continuationSeparator" w:id="0">
    <w:p w:rsidR="003B64EC" w:rsidRDefault="003B64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DBC" w:rsidRDefault="00892DBC">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627D"/>
    <w:rsid w:val="00026F77"/>
    <w:rsid w:val="0003146D"/>
    <w:rsid w:val="00034A04"/>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4EC"/>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0D90"/>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3DC3"/>
    <w:rsid w:val="00565263"/>
    <w:rsid w:val="00592FB4"/>
    <w:rsid w:val="005A6042"/>
    <w:rsid w:val="005B38B1"/>
    <w:rsid w:val="005C0775"/>
    <w:rsid w:val="005C1857"/>
    <w:rsid w:val="005C3D00"/>
    <w:rsid w:val="005C4E39"/>
    <w:rsid w:val="005C79B0"/>
    <w:rsid w:val="005D696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92DBC"/>
    <w:rsid w:val="00894E78"/>
    <w:rsid w:val="008A31E8"/>
    <w:rsid w:val="008A46E8"/>
    <w:rsid w:val="008B6D30"/>
    <w:rsid w:val="008C03D0"/>
    <w:rsid w:val="008C30DA"/>
    <w:rsid w:val="008C3DC8"/>
    <w:rsid w:val="008C706F"/>
    <w:rsid w:val="008C7F79"/>
    <w:rsid w:val="008D0E59"/>
    <w:rsid w:val="008D1117"/>
    <w:rsid w:val="008D52F1"/>
    <w:rsid w:val="008D73F6"/>
    <w:rsid w:val="008F065A"/>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DFF"/>
    <w:rsid w:val="00D17EA0"/>
    <w:rsid w:val="00D23506"/>
    <w:rsid w:val="00D27B69"/>
    <w:rsid w:val="00D32B34"/>
    <w:rsid w:val="00D410E3"/>
    <w:rsid w:val="00D43A03"/>
    <w:rsid w:val="00D51741"/>
    <w:rsid w:val="00D54D50"/>
    <w:rsid w:val="00D64E8D"/>
    <w:rsid w:val="00D65F69"/>
    <w:rsid w:val="00D81ED7"/>
    <w:rsid w:val="00D875DE"/>
    <w:rsid w:val="00D90163"/>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7066678"/>
  <w15:docId w15:val="{64C96B25-87A7-4B7D-9EA3-4A0A7FFE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393E66-96BF-49E2-BC54-996A6FF3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120</Pages>
  <Words>10179</Words>
  <Characters>58024</Characters>
  <Application>Microsoft Office Word</Application>
  <DocSecurity>0</DocSecurity>
  <Lines>483</Lines>
  <Paragraphs>136</Paragraphs>
  <ScaleCrop>false</ScaleCrop>
  <Company>Microsoft</Company>
  <LinksUpToDate>false</LinksUpToDate>
  <CharactersWithSpaces>68067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395</cp:revision>
  <dcterms:created xsi:type="dcterms:W3CDTF">2012-12-28T07:52:00Z</dcterms:created>
  <dcterms:modified xsi:type="dcterms:W3CDTF">2021-05-19T06:28:00Z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